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4E231" w14:textId="77777777" w:rsidR="00CF187C" w:rsidRPr="00F91185" w:rsidRDefault="00CF187C" w:rsidP="00CF187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91185">
        <w:rPr>
          <w:rFonts w:ascii="Arial" w:hAnsi="Arial" w:cs="Arial"/>
          <w:b/>
          <w:sz w:val="28"/>
          <w:szCs w:val="28"/>
          <w:u w:val="single"/>
        </w:rPr>
        <w:t>DAILY ASSESSMENT FORMAT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2"/>
        <w:gridCol w:w="3216"/>
        <w:gridCol w:w="1477"/>
        <w:gridCol w:w="2885"/>
      </w:tblGrid>
      <w:tr w:rsidR="002E5D58" w:rsidRPr="00F91185" w14:paraId="1BBE1E43" w14:textId="77777777" w:rsidTr="00F91185">
        <w:tc>
          <w:tcPr>
            <w:tcW w:w="864" w:type="pct"/>
          </w:tcPr>
          <w:p w14:paraId="0EB679E0" w14:textId="77777777" w:rsidR="00CF187C" w:rsidRPr="00F91185" w:rsidRDefault="00CF187C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1185">
              <w:rPr>
                <w:rFonts w:ascii="Arial" w:hAnsi="Arial" w:cs="Arial"/>
                <w:b/>
                <w:sz w:val="28"/>
                <w:szCs w:val="28"/>
              </w:rPr>
              <w:t>Date:</w:t>
            </w:r>
          </w:p>
        </w:tc>
        <w:tc>
          <w:tcPr>
            <w:tcW w:w="1799" w:type="pct"/>
          </w:tcPr>
          <w:p w14:paraId="096E3476" w14:textId="0AC8EF8B" w:rsidR="00CF187C" w:rsidRPr="00F91185" w:rsidRDefault="00CF187C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1185"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080F9F" w:rsidRPr="00F91185"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Pr="00F91185">
              <w:rPr>
                <w:rFonts w:ascii="Arial" w:hAnsi="Arial" w:cs="Arial"/>
                <w:b/>
                <w:sz w:val="28"/>
                <w:szCs w:val="28"/>
              </w:rPr>
              <w:t>/06/2020</w:t>
            </w:r>
          </w:p>
        </w:tc>
        <w:tc>
          <w:tcPr>
            <w:tcW w:w="714" w:type="pct"/>
          </w:tcPr>
          <w:p w14:paraId="63DF3B2D" w14:textId="77777777" w:rsidR="00CF187C" w:rsidRPr="00F91185" w:rsidRDefault="00CF187C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1185">
              <w:rPr>
                <w:rFonts w:ascii="Arial" w:hAnsi="Arial" w:cs="Arial"/>
                <w:b/>
                <w:sz w:val="28"/>
                <w:szCs w:val="28"/>
              </w:rPr>
              <w:t>Name:</w:t>
            </w:r>
          </w:p>
        </w:tc>
        <w:tc>
          <w:tcPr>
            <w:tcW w:w="1622" w:type="pct"/>
          </w:tcPr>
          <w:p w14:paraId="05EE22EA" w14:textId="65E2DCC8" w:rsidR="00CF187C" w:rsidRPr="00F91185" w:rsidRDefault="004E18CB" w:rsidP="004E18CB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4E18CB">
              <w:rPr>
                <w:rFonts w:ascii="Arial" w:hAnsi="Arial" w:cs="Arial"/>
                <w:b/>
                <w:sz w:val="28"/>
                <w:szCs w:val="28"/>
              </w:rPr>
              <w:t>Divya</w:t>
            </w:r>
            <w:r w:rsidR="00535933">
              <w:rPr>
                <w:rFonts w:ascii="Arial" w:hAnsi="Arial" w:cs="Arial"/>
                <w:b/>
                <w:sz w:val="28"/>
                <w:szCs w:val="28"/>
              </w:rPr>
              <w:t>shree</w:t>
            </w:r>
            <w:proofErr w:type="spellEnd"/>
            <w:r w:rsidR="0053593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8"/>
                <w:szCs w:val="28"/>
              </w:rPr>
              <w:t>LV</w:t>
            </w:r>
          </w:p>
        </w:tc>
      </w:tr>
      <w:tr w:rsidR="002E5D58" w:rsidRPr="00F91185" w14:paraId="05D67516" w14:textId="77777777" w:rsidTr="00F91185">
        <w:tc>
          <w:tcPr>
            <w:tcW w:w="864" w:type="pct"/>
          </w:tcPr>
          <w:p w14:paraId="679BAD1B" w14:textId="77777777" w:rsidR="00CF187C" w:rsidRPr="00F91185" w:rsidRDefault="00CF187C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1185">
              <w:rPr>
                <w:rFonts w:ascii="Arial" w:hAnsi="Arial" w:cs="Arial"/>
                <w:b/>
                <w:sz w:val="28"/>
                <w:szCs w:val="28"/>
              </w:rPr>
              <w:t>Course:</w:t>
            </w:r>
          </w:p>
        </w:tc>
        <w:tc>
          <w:tcPr>
            <w:tcW w:w="1799" w:type="pct"/>
          </w:tcPr>
          <w:p w14:paraId="5A4CCA8F" w14:textId="73726215" w:rsidR="00CF187C" w:rsidRPr="00F91185" w:rsidRDefault="00080F9F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1185">
              <w:rPr>
                <w:rFonts w:ascii="Arial" w:hAnsi="Arial" w:cs="Arial"/>
                <w:b/>
                <w:sz w:val="28"/>
                <w:szCs w:val="28"/>
              </w:rPr>
              <w:t>J</w:t>
            </w:r>
            <w:r w:rsidR="00AC5CA6" w:rsidRPr="00F91185">
              <w:rPr>
                <w:rFonts w:ascii="Arial" w:hAnsi="Arial" w:cs="Arial"/>
                <w:b/>
                <w:sz w:val="28"/>
                <w:szCs w:val="28"/>
              </w:rPr>
              <w:t>ava</w:t>
            </w:r>
          </w:p>
        </w:tc>
        <w:tc>
          <w:tcPr>
            <w:tcW w:w="714" w:type="pct"/>
          </w:tcPr>
          <w:p w14:paraId="4F03C36A" w14:textId="77777777" w:rsidR="00CF187C" w:rsidRPr="00F91185" w:rsidRDefault="00CF187C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1185">
              <w:rPr>
                <w:rFonts w:ascii="Arial" w:hAnsi="Arial" w:cs="Arial"/>
                <w:b/>
                <w:sz w:val="28"/>
                <w:szCs w:val="28"/>
              </w:rPr>
              <w:t>USN:</w:t>
            </w:r>
          </w:p>
        </w:tc>
        <w:tc>
          <w:tcPr>
            <w:tcW w:w="1622" w:type="pct"/>
          </w:tcPr>
          <w:p w14:paraId="5E6C8FD3" w14:textId="39595F9C" w:rsidR="00CF187C" w:rsidRPr="00F91185" w:rsidRDefault="00CF187C" w:rsidP="004E18C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1185">
              <w:rPr>
                <w:rFonts w:ascii="Arial" w:hAnsi="Arial" w:cs="Arial"/>
                <w:b/>
                <w:sz w:val="28"/>
                <w:szCs w:val="28"/>
              </w:rPr>
              <w:t>4AL17EC</w:t>
            </w:r>
            <w:r w:rsidR="00E24741">
              <w:rPr>
                <w:rFonts w:ascii="Arial" w:hAnsi="Arial" w:cs="Arial"/>
                <w:b/>
                <w:sz w:val="28"/>
                <w:szCs w:val="28"/>
              </w:rPr>
              <w:t>0</w:t>
            </w:r>
            <w:r w:rsidR="004E18CB">
              <w:rPr>
                <w:rFonts w:ascii="Arial" w:hAnsi="Arial" w:cs="Arial"/>
                <w:b/>
                <w:sz w:val="28"/>
                <w:szCs w:val="28"/>
              </w:rPr>
              <w:t>30</w:t>
            </w:r>
          </w:p>
        </w:tc>
      </w:tr>
      <w:tr w:rsidR="002E5D58" w:rsidRPr="00F91185" w14:paraId="3FEFFB79" w14:textId="77777777" w:rsidTr="00F91185">
        <w:tc>
          <w:tcPr>
            <w:tcW w:w="864" w:type="pct"/>
          </w:tcPr>
          <w:p w14:paraId="0F5681E5" w14:textId="77777777" w:rsidR="00CF187C" w:rsidRPr="00F91185" w:rsidRDefault="00CF187C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1185">
              <w:rPr>
                <w:rFonts w:ascii="Arial" w:hAnsi="Arial" w:cs="Arial"/>
                <w:b/>
                <w:sz w:val="28"/>
                <w:szCs w:val="28"/>
              </w:rPr>
              <w:t>Topic:</w:t>
            </w:r>
          </w:p>
        </w:tc>
        <w:tc>
          <w:tcPr>
            <w:tcW w:w="1799" w:type="pct"/>
          </w:tcPr>
          <w:p w14:paraId="1E59DF04" w14:textId="567EBE3D" w:rsidR="00CF187C" w:rsidRPr="00F91185" w:rsidRDefault="00AC5CA6" w:rsidP="00AC5CA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F91185">
              <w:rPr>
                <w:rFonts w:ascii="Arial" w:hAnsi="Arial" w:cs="Arial"/>
                <w:b/>
                <w:sz w:val="28"/>
                <w:szCs w:val="28"/>
              </w:rPr>
              <w:t>Programmming</w:t>
            </w:r>
            <w:proofErr w:type="spellEnd"/>
            <w:r w:rsidRPr="00F91185">
              <w:rPr>
                <w:rFonts w:ascii="Arial" w:hAnsi="Arial" w:cs="Arial"/>
                <w:b/>
                <w:sz w:val="28"/>
                <w:szCs w:val="28"/>
              </w:rPr>
              <w:t xml:space="preserve"> core Java</w:t>
            </w:r>
          </w:p>
        </w:tc>
        <w:tc>
          <w:tcPr>
            <w:tcW w:w="714" w:type="pct"/>
          </w:tcPr>
          <w:p w14:paraId="78CD71CB" w14:textId="77777777" w:rsidR="00CF187C" w:rsidRPr="00F91185" w:rsidRDefault="00CF187C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1185">
              <w:rPr>
                <w:rFonts w:ascii="Arial" w:hAnsi="Arial" w:cs="Arial"/>
                <w:b/>
                <w:sz w:val="28"/>
                <w:szCs w:val="28"/>
              </w:rPr>
              <w:t>Semester &amp; Section:</w:t>
            </w:r>
          </w:p>
        </w:tc>
        <w:tc>
          <w:tcPr>
            <w:tcW w:w="1622" w:type="pct"/>
          </w:tcPr>
          <w:p w14:paraId="7C9374AD" w14:textId="7380C209" w:rsidR="00CF187C" w:rsidRPr="00F91185" w:rsidRDefault="00CF187C" w:rsidP="00E2474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1185">
              <w:rPr>
                <w:rFonts w:ascii="Arial" w:hAnsi="Arial" w:cs="Arial"/>
                <w:b/>
                <w:sz w:val="28"/>
                <w:szCs w:val="28"/>
              </w:rPr>
              <w:t>6</w:t>
            </w:r>
            <w:r w:rsidRPr="00F91185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 w:rsidRPr="00F91185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F91185">
              <w:rPr>
                <w:rFonts w:ascii="Arial" w:hAnsi="Arial" w:cs="Arial"/>
                <w:b/>
                <w:sz w:val="28"/>
                <w:szCs w:val="28"/>
              </w:rPr>
              <w:t>sem</w:t>
            </w:r>
            <w:proofErr w:type="spellEnd"/>
            <w:r w:rsidRPr="00F91185">
              <w:rPr>
                <w:rFonts w:ascii="Arial" w:hAnsi="Arial" w:cs="Arial"/>
                <w:b/>
                <w:sz w:val="28"/>
                <w:szCs w:val="28"/>
              </w:rPr>
              <w:t xml:space="preserve"> ‘</w:t>
            </w:r>
            <w:r w:rsidR="00E24741">
              <w:rPr>
                <w:rFonts w:ascii="Arial" w:hAnsi="Arial" w:cs="Arial"/>
                <w:b/>
                <w:sz w:val="28"/>
                <w:szCs w:val="28"/>
              </w:rPr>
              <w:t>A</w:t>
            </w:r>
            <w:r w:rsidRPr="00F91185">
              <w:rPr>
                <w:rFonts w:ascii="Arial" w:hAnsi="Arial" w:cs="Arial"/>
                <w:b/>
                <w:sz w:val="28"/>
                <w:szCs w:val="28"/>
              </w:rPr>
              <w:t>’ sec</w:t>
            </w:r>
          </w:p>
        </w:tc>
      </w:tr>
      <w:tr w:rsidR="002E5D58" w:rsidRPr="00F91185" w14:paraId="2F19B023" w14:textId="77777777" w:rsidTr="00F91185">
        <w:tc>
          <w:tcPr>
            <w:tcW w:w="864" w:type="pct"/>
          </w:tcPr>
          <w:p w14:paraId="748F16B6" w14:textId="77777777" w:rsidR="00CF187C" w:rsidRPr="00F91185" w:rsidRDefault="00CF187C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F91185">
              <w:rPr>
                <w:rFonts w:ascii="Arial" w:hAnsi="Arial" w:cs="Arial"/>
                <w:b/>
                <w:sz w:val="28"/>
                <w:szCs w:val="28"/>
              </w:rPr>
              <w:t>Github</w:t>
            </w:r>
            <w:proofErr w:type="spellEnd"/>
            <w:r w:rsidRPr="00F91185">
              <w:rPr>
                <w:rFonts w:ascii="Arial" w:hAnsi="Arial" w:cs="Arial"/>
                <w:b/>
                <w:sz w:val="28"/>
                <w:szCs w:val="28"/>
              </w:rPr>
              <w:t xml:space="preserve"> Repository:</w:t>
            </w:r>
          </w:p>
        </w:tc>
        <w:tc>
          <w:tcPr>
            <w:tcW w:w="1799" w:type="pct"/>
          </w:tcPr>
          <w:p w14:paraId="30674871" w14:textId="426B4C28" w:rsidR="00CF187C" w:rsidRPr="00F91185" w:rsidRDefault="00535933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divyalv</w:t>
            </w:r>
            <w:proofErr w:type="spellEnd"/>
          </w:p>
        </w:tc>
        <w:tc>
          <w:tcPr>
            <w:tcW w:w="714" w:type="pct"/>
          </w:tcPr>
          <w:p w14:paraId="0552E880" w14:textId="77777777" w:rsidR="00CF187C" w:rsidRPr="00F91185" w:rsidRDefault="00CF187C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622" w:type="pct"/>
          </w:tcPr>
          <w:p w14:paraId="58AE3AFC" w14:textId="77777777" w:rsidR="00CF187C" w:rsidRPr="00F91185" w:rsidRDefault="00CF187C" w:rsidP="0094756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0786F959" w14:textId="77777777" w:rsidR="00CF187C" w:rsidRPr="00F91185" w:rsidRDefault="00CF187C" w:rsidP="00CF187C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CF187C" w:rsidRPr="00F91185" w14:paraId="26472290" w14:textId="77777777" w:rsidTr="00CF187C">
        <w:trPr>
          <w:trHeight w:val="284"/>
        </w:trPr>
        <w:tc>
          <w:tcPr>
            <w:tcW w:w="9351" w:type="dxa"/>
            <w:tcBorders>
              <w:bottom w:val="single" w:sz="4" w:space="0" w:color="auto"/>
            </w:tcBorders>
          </w:tcPr>
          <w:p w14:paraId="60187B82" w14:textId="77777777" w:rsidR="00CF187C" w:rsidRPr="00F91185" w:rsidRDefault="00CF187C" w:rsidP="0094756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91185">
              <w:rPr>
                <w:rFonts w:ascii="Arial" w:hAnsi="Arial" w:cs="Arial"/>
                <w:b/>
                <w:sz w:val="28"/>
                <w:szCs w:val="28"/>
              </w:rPr>
              <w:t>FORENOON SESSION DETAILS</w:t>
            </w:r>
          </w:p>
        </w:tc>
      </w:tr>
    </w:tbl>
    <w:p w14:paraId="1DE2434A" w14:textId="77777777" w:rsidR="00A9204E" w:rsidRPr="00F91185" w:rsidRDefault="00A9204E" w:rsidP="00CF187C">
      <w:pPr>
        <w:rPr>
          <w:rFonts w:ascii="Arial" w:hAnsi="Arial" w:cs="Arial"/>
        </w:rPr>
      </w:pPr>
    </w:p>
    <w:p w14:paraId="7CC06CC0" w14:textId="77777777" w:rsidR="00CF187C" w:rsidRPr="00F91185" w:rsidRDefault="00CF187C" w:rsidP="00CF187C">
      <w:pPr>
        <w:rPr>
          <w:rFonts w:ascii="Arial" w:hAnsi="Arial" w:cs="Arial"/>
          <w:b/>
          <w:sz w:val="32"/>
          <w:szCs w:val="32"/>
        </w:rPr>
      </w:pPr>
      <w:r w:rsidRPr="00F91185">
        <w:rPr>
          <w:rFonts w:ascii="Arial" w:hAnsi="Arial" w:cs="Arial"/>
          <w:b/>
          <w:sz w:val="32"/>
          <w:szCs w:val="32"/>
        </w:rPr>
        <w:t>Image of session</w:t>
      </w:r>
    </w:p>
    <w:p w14:paraId="6E334BEC" w14:textId="000AD969" w:rsidR="00CF187C" w:rsidRPr="00F91185" w:rsidRDefault="00CF187C" w:rsidP="00CF187C">
      <w:pPr>
        <w:rPr>
          <w:rFonts w:ascii="Arial" w:hAnsi="Arial" w:cs="Arial"/>
        </w:rPr>
      </w:pPr>
      <w:r w:rsidRPr="00F91185">
        <w:rPr>
          <w:rFonts w:ascii="Arial" w:hAnsi="Arial" w:cs="Arial"/>
          <w:noProof/>
          <w:lang w:eastAsia="zh-CN"/>
        </w:rPr>
        <w:drawing>
          <wp:inline distT="0" distB="0" distL="0" distR="0" wp14:anchorId="3E35539D" wp14:editId="18C921A2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 Tutorial for Complete Beginners _ Udemy - Google Chrome 13-06-2020 17_18_0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004" w14:textId="25833B23" w:rsidR="00CF187C" w:rsidRPr="00F91185" w:rsidRDefault="00CF187C" w:rsidP="00CF187C">
      <w:pPr>
        <w:rPr>
          <w:rFonts w:ascii="Arial" w:hAnsi="Arial" w:cs="Arial"/>
        </w:rPr>
      </w:pPr>
    </w:p>
    <w:p w14:paraId="368065D6" w14:textId="76CF9E74" w:rsidR="00CF187C" w:rsidRPr="00F91185" w:rsidRDefault="00CF187C" w:rsidP="00CF187C">
      <w:pPr>
        <w:rPr>
          <w:rFonts w:ascii="Arial" w:hAnsi="Arial" w:cs="Arial"/>
        </w:rPr>
      </w:pPr>
    </w:p>
    <w:p w14:paraId="15FEAE92" w14:textId="667BD634" w:rsidR="00CF187C" w:rsidRPr="00F91185" w:rsidRDefault="00CF187C" w:rsidP="00CF187C">
      <w:pPr>
        <w:rPr>
          <w:rFonts w:ascii="Arial" w:hAnsi="Arial" w:cs="Arial"/>
        </w:rPr>
      </w:pPr>
    </w:p>
    <w:p w14:paraId="6FAF994C" w14:textId="1662FE08" w:rsidR="00CF187C" w:rsidRPr="00F91185" w:rsidRDefault="00CF187C" w:rsidP="00CF187C">
      <w:pPr>
        <w:spacing w:after="0" w:line="240" w:lineRule="auto"/>
        <w:rPr>
          <w:rFonts w:ascii="Arial" w:hAnsi="Arial" w:cs="Arial"/>
        </w:rPr>
      </w:pPr>
    </w:p>
    <w:p w14:paraId="2251E210" w14:textId="7144E0A9" w:rsidR="00CF187C" w:rsidRPr="00F91185" w:rsidRDefault="00CF187C" w:rsidP="00CF187C">
      <w:pPr>
        <w:rPr>
          <w:rFonts w:ascii="Arial" w:hAnsi="Arial" w:cs="Arial"/>
        </w:rPr>
      </w:pPr>
      <w:r w:rsidRPr="00F91185">
        <w:rPr>
          <w:rFonts w:ascii="Arial" w:hAnsi="Arial" w:cs="Arial"/>
          <w:noProof/>
          <w:lang w:eastAsia="zh-CN"/>
        </w:rPr>
        <w:lastRenderedPageBreak/>
        <w:drawing>
          <wp:inline distT="0" distB="0" distL="0" distR="0" wp14:anchorId="3EB99C47" wp14:editId="309BF8EF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 Tutorial for Complete Beginners _ Udemy - Google Chrome 13-06-2020 17_18_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B82A" w14:textId="0F4319A2" w:rsidR="00CF187C" w:rsidRPr="00F91185" w:rsidRDefault="00CF187C" w:rsidP="00CF187C">
      <w:pPr>
        <w:rPr>
          <w:rFonts w:ascii="Arial" w:hAnsi="Arial" w:cs="Arial"/>
        </w:rPr>
      </w:pPr>
    </w:p>
    <w:p w14:paraId="1C3B042A" w14:textId="09CE5575" w:rsidR="00CF187C" w:rsidRPr="00F91185" w:rsidRDefault="00CF187C" w:rsidP="00CF187C">
      <w:pPr>
        <w:rPr>
          <w:rFonts w:ascii="Arial" w:hAnsi="Arial" w:cs="Arial"/>
          <w:b/>
          <w:bCs/>
          <w:sz w:val="32"/>
          <w:szCs w:val="32"/>
        </w:rPr>
      </w:pPr>
      <w:r w:rsidRPr="00F91185">
        <w:rPr>
          <w:rFonts w:ascii="Arial" w:hAnsi="Arial" w:cs="Arial"/>
          <w:b/>
          <w:bCs/>
          <w:sz w:val="32"/>
          <w:szCs w:val="32"/>
        </w:rPr>
        <w:t>EQUAL METHOD</w:t>
      </w:r>
    </w:p>
    <w:p w14:paraId="3F8F762E" w14:textId="3C0CC19E" w:rsidR="00CF187C" w:rsidRPr="00CF187C" w:rsidRDefault="00CF187C" w:rsidP="00CF187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CF187C">
        <w:rPr>
          <w:rFonts w:ascii="Arial" w:eastAsia="Times New Roman" w:hAnsi="Arial" w:cs="Arial"/>
          <w:sz w:val="28"/>
          <w:szCs w:val="28"/>
          <w:lang w:val="en-IN" w:eastAsia="en-IN"/>
        </w:rPr>
        <w:t xml:space="preserve">In </w:t>
      </w:r>
      <w:proofErr w:type="gramStart"/>
      <w:r w:rsidRPr="00CF187C">
        <w:rPr>
          <w:rFonts w:ascii="Arial" w:eastAsia="Times New Roman" w:hAnsi="Arial" w:cs="Arial"/>
          <w:sz w:val="28"/>
          <w:szCs w:val="28"/>
          <w:lang w:val="en-IN" w:eastAsia="en-IN"/>
        </w:rPr>
        <w:t>general</w:t>
      </w:r>
      <w:proofErr w:type="gramEnd"/>
      <w:r w:rsidRPr="00CF187C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both equals</w:t>
      </w:r>
      <w:r w:rsidR="00080F9F" w:rsidRPr="00F91185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</w:t>
      </w:r>
      <w:r w:rsidRPr="00CF187C">
        <w:rPr>
          <w:rFonts w:ascii="Arial" w:eastAsia="Times New Roman" w:hAnsi="Arial" w:cs="Arial"/>
          <w:sz w:val="28"/>
          <w:szCs w:val="28"/>
          <w:lang w:val="en-IN" w:eastAsia="en-IN"/>
        </w:rPr>
        <w:t>() and “==” operator in Java are used to compare objects to check equality but here are some of the differences between the two:</w:t>
      </w:r>
    </w:p>
    <w:p w14:paraId="7DB59F3E" w14:textId="3D58F361" w:rsidR="00CF187C" w:rsidRPr="00F91185" w:rsidRDefault="00CF187C" w:rsidP="00080F9F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CF187C">
        <w:rPr>
          <w:rFonts w:ascii="Arial" w:eastAsia="Times New Roman" w:hAnsi="Arial" w:cs="Arial"/>
          <w:sz w:val="28"/>
          <w:szCs w:val="28"/>
          <w:lang w:val="en-IN" w:eastAsia="en-IN"/>
        </w:rPr>
        <w:t>Main difference between equals</w:t>
      </w:r>
      <w:r w:rsidR="00080F9F" w:rsidRPr="00F91185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</w:t>
      </w:r>
      <w:r w:rsidRPr="00CF187C">
        <w:rPr>
          <w:rFonts w:ascii="Arial" w:eastAsia="Times New Roman" w:hAnsi="Arial" w:cs="Arial"/>
          <w:sz w:val="28"/>
          <w:szCs w:val="28"/>
          <w:lang w:val="en-IN" w:eastAsia="en-IN"/>
        </w:rPr>
        <w:t>() method and == operator is that one is method and other is operator.</w:t>
      </w:r>
    </w:p>
    <w:p w14:paraId="187D9267" w14:textId="77777777" w:rsidR="00080F9F" w:rsidRPr="00CF187C" w:rsidRDefault="00080F9F" w:rsidP="00080F9F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14:paraId="3BAB1A3D" w14:textId="24663BCE" w:rsidR="00CF187C" w:rsidRPr="00F91185" w:rsidRDefault="00CF187C" w:rsidP="00080F9F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CF187C">
        <w:rPr>
          <w:rFonts w:ascii="Arial" w:eastAsia="Times New Roman" w:hAnsi="Arial" w:cs="Arial"/>
          <w:sz w:val="28"/>
          <w:szCs w:val="28"/>
          <w:lang w:val="en-IN" w:eastAsia="en-IN"/>
        </w:rPr>
        <w:t>We can use == operators for reference comparison (</w:t>
      </w:r>
      <w:r w:rsidRPr="00CF187C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val="en-IN" w:eastAsia="en-IN"/>
        </w:rPr>
        <w:t>address comparison</w:t>
      </w:r>
      <w:r w:rsidRPr="00CF187C">
        <w:rPr>
          <w:rFonts w:ascii="Arial" w:eastAsia="Times New Roman" w:hAnsi="Arial" w:cs="Arial"/>
          <w:sz w:val="28"/>
          <w:szCs w:val="28"/>
          <w:lang w:val="en-IN" w:eastAsia="en-IN"/>
        </w:rPr>
        <w:t>) and equals</w:t>
      </w:r>
      <w:r w:rsidR="00080F9F" w:rsidRPr="00F91185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</w:t>
      </w:r>
      <w:r w:rsidRPr="00CF187C">
        <w:rPr>
          <w:rFonts w:ascii="Arial" w:eastAsia="Times New Roman" w:hAnsi="Arial" w:cs="Arial"/>
          <w:sz w:val="28"/>
          <w:szCs w:val="28"/>
          <w:lang w:val="en-IN" w:eastAsia="en-IN"/>
        </w:rPr>
        <w:t>() method for </w:t>
      </w:r>
      <w:r w:rsidRPr="00CF187C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val="en-IN" w:eastAsia="en-IN"/>
        </w:rPr>
        <w:t>content comparison</w:t>
      </w:r>
      <w:r w:rsidRPr="00CF187C">
        <w:rPr>
          <w:rFonts w:ascii="Arial" w:eastAsia="Times New Roman" w:hAnsi="Arial" w:cs="Arial"/>
          <w:sz w:val="28"/>
          <w:szCs w:val="28"/>
          <w:lang w:val="en-IN" w:eastAsia="en-IN"/>
        </w:rPr>
        <w:t>. In simple words, == checks if both objects point to the same memory location whereas equals</w:t>
      </w:r>
      <w:r w:rsidR="00080F9F" w:rsidRPr="00F91185">
        <w:rPr>
          <w:rFonts w:ascii="Arial" w:eastAsia="Times New Roman" w:hAnsi="Arial" w:cs="Arial"/>
          <w:sz w:val="28"/>
          <w:szCs w:val="28"/>
          <w:lang w:val="en-IN" w:eastAsia="en-IN"/>
        </w:rPr>
        <w:t xml:space="preserve"> </w:t>
      </w:r>
      <w:r w:rsidRPr="00CF187C">
        <w:rPr>
          <w:rFonts w:ascii="Arial" w:eastAsia="Times New Roman" w:hAnsi="Arial" w:cs="Arial"/>
          <w:sz w:val="28"/>
          <w:szCs w:val="28"/>
          <w:lang w:val="en-IN" w:eastAsia="en-IN"/>
        </w:rPr>
        <w:t>() evaluates to the comparison of values in the objects.</w:t>
      </w:r>
    </w:p>
    <w:p w14:paraId="01112522" w14:textId="77777777" w:rsidR="00080F9F" w:rsidRPr="00CF187C" w:rsidRDefault="00080F9F" w:rsidP="00080F9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14:paraId="2E1A74CC" w14:textId="4BB12CDD" w:rsidR="00CF187C" w:rsidRPr="00F91185" w:rsidRDefault="00CF187C" w:rsidP="00080F9F">
      <w:pPr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CF187C">
        <w:rPr>
          <w:rFonts w:ascii="Arial" w:eastAsia="Times New Roman" w:hAnsi="Arial" w:cs="Arial"/>
          <w:sz w:val="28"/>
          <w:szCs w:val="28"/>
          <w:lang w:val="en-IN" w:eastAsia="en-IN"/>
        </w:rPr>
        <w:t>If a class does not </w:t>
      </w:r>
      <w:hyperlink r:id="rId11" w:history="1">
        <w:r w:rsidRPr="00CF187C">
          <w:rPr>
            <w:rFonts w:ascii="Arial" w:eastAsia="Times New Roman" w:hAnsi="Arial" w:cs="Arial"/>
            <w:sz w:val="28"/>
            <w:szCs w:val="28"/>
            <w:bdr w:val="none" w:sz="0" w:space="0" w:color="auto" w:frame="1"/>
            <w:lang w:val="en-IN" w:eastAsia="en-IN"/>
          </w:rPr>
          <w:t>override the equals method</w:t>
        </w:r>
      </w:hyperlink>
      <w:r w:rsidRPr="00CF187C">
        <w:rPr>
          <w:rFonts w:ascii="Arial" w:eastAsia="Times New Roman" w:hAnsi="Arial" w:cs="Arial"/>
          <w:sz w:val="28"/>
          <w:szCs w:val="28"/>
          <w:lang w:val="en-IN" w:eastAsia="en-IN"/>
        </w:rPr>
        <w:t>, then by default it uses equals(Object o) method of the closest parent class that has overridden this method</w:t>
      </w:r>
    </w:p>
    <w:p w14:paraId="63E5858A" w14:textId="7740ED80" w:rsidR="00CF187C" w:rsidRPr="00F91185" w:rsidRDefault="00CF187C" w:rsidP="00CF18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14:paraId="10E436B2" w14:textId="1E13136C" w:rsidR="00CF187C" w:rsidRPr="00F91185" w:rsidRDefault="00CF187C" w:rsidP="00CF18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14:paraId="5CDCD805" w14:textId="1F582417" w:rsidR="00CF187C" w:rsidRPr="00F91185" w:rsidRDefault="00CF187C" w:rsidP="00CF187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14:paraId="094AD023" w14:textId="77777777" w:rsidR="00080F9F" w:rsidRPr="00F91185" w:rsidRDefault="00080F9F" w:rsidP="00080F9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lang w:val="en-IN" w:eastAsia="en-IN"/>
        </w:rPr>
      </w:pPr>
    </w:p>
    <w:p w14:paraId="705305A7" w14:textId="77777777" w:rsidR="00080F9F" w:rsidRPr="00F91185" w:rsidRDefault="00080F9F" w:rsidP="00080F9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lang w:val="en-IN" w:eastAsia="en-IN"/>
        </w:rPr>
      </w:pPr>
    </w:p>
    <w:p w14:paraId="6B6A4584" w14:textId="77777777" w:rsidR="00080F9F" w:rsidRPr="00F91185" w:rsidRDefault="00080F9F" w:rsidP="00080F9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lang w:val="en-IN" w:eastAsia="en-IN"/>
        </w:rPr>
      </w:pPr>
    </w:p>
    <w:p w14:paraId="1968CCBA" w14:textId="77777777" w:rsidR="00080F9F" w:rsidRPr="00F91185" w:rsidRDefault="00080F9F" w:rsidP="00080F9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lang w:val="en-IN" w:eastAsia="en-IN"/>
        </w:rPr>
      </w:pPr>
    </w:p>
    <w:p w14:paraId="136D4BE4" w14:textId="6482C140" w:rsidR="00CF187C" w:rsidRPr="00F91185" w:rsidRDefault="00080F9F" w:rsidP="00080F9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lang w:val="en-IN" w:eastAsia="en-IN"/>
        </w:rPr>
      </w:pPr>
      <w:r w:rsidRPr="00F91185">
        <w:rPr>
          <w:rFonts w:ascii="Arial" w:eastAsia="Times New Roman" w:hAnsi="Arial" w:cs="Arial"/>
          <w:b/>
          <w:bCs/>
          <w:sz w:val="32"/>
          <w:szCs w:val="32"/>
          <w:lang w:val="en-IN" w:eastAsia="en-IN"/>
        </w:rPr>
        <w:t>The Transient Keyword and More Serialization</w:t>
      </w:r>
    </w:p>
    <w:p w14:paraId="073CB19C" w14:textId="77777777" w:rsidR="00080F9F" w:rsidRPr="00F91185" w:rsidRDefault="00080F9F" w:rsidP="00080F9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  <w:lang w:val="en-IN" w:eastAsia="en-IN"/>
        </w:rPr>
      </w:pPr>
    </w:p>
    <w:p w14:paraId="5DD0281B" w14:textId="51ADFC94" w:rsidR="00080F9F" w:rsidRPr="00F91185" w:rsidRDefault="00080F9F" w:rsidP="00080F9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8"/>
          <w:szCs w:val="28"/>
          <w:shd w:val="clear" w:color="auto" w:fill="FFFFFF"/>
        </w:rPr>
      </w:pPr>
      <w:r w:rsidRPr="00F91185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>transient</w:t>
      </w:r>
      <w:r w:rsidRPr="00F91185">
        <w:rPr>
          <w:rFonts w:ascii="Arial" w:hAnsi="Arial" w:cs="Arial"/>
          <w:sz w:val="28"/>
          <w:szCs w:val="28"/>
          <w:shd w:val="clear" w:color="auto" w:fill="FFFFFF"/>
        </w:rPr>
        <w:t> is a variables modifier used in </w:t>
      </w:r>
      <w:hyperlink r:id="rId12" w:tgtFrame="_blank" w:history="1">
        <w:r w:rsidRPr="00F91185">
          <w:rPr>
            <w:rFonts w:ascii="Arial" w:hAnsi="Arial" w:cs="Arial"/>
            <w:sz w:val="28"/>
            <w:szCs w:val="28"/>
            <w:bdr w:val="none" w:sz="0" w:space="0" w:color="auto" w:frame="1"/>
            <w:shd w:val="clear" w:color="auto" w:fill="FFFFFF"/>
          </w:rPr>
          <w:t>serialization</w:t>
        </w:r>
      </w:hyperlink>
      <w:r w:rsidRPr="00F91185">
        <w:rPr>
          <w:rFonts w:ascii="Arial" w:hAnsi="Arial" w:cs="Arial"/>
          <w:sz w:val="28"/>
          <w:szCs w:val="28"/>
          <w:shd w:val="clear" w:color="auto" w:fill="FFFFFF"/>
        </w:rPr>
        <w:t xml:space="preserve">. </w:t>
      </w:r>
    </w:p>
    <w:p w14:paraId="1ABF95A1" w14:textId="77777777" w:rsidR="00080F9F" w:rsidRPr="00F91185" w:rsidRDefault="00080F9F" w:rsidP="00080F9F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sz w:val="28"/>
          <w:szCs w:val="28"/>
          <w:shd w:val="clear" w:color="auto" w:fill="FFFFFF"/>
        </w:rPr>
      </w:pPr>
    </w:p>
    <w:p w14:paraId="221E5562" w14:textId="42DC0F7D" w:rsidR="00080F9F" w:rsidRPr="00F91185" w:rsidRDefault="00080F9F" w:rsidP="00080F9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8"/>
          <w:szCs w:val="28"/>
          <w:shd w:val="clear" w:color="auto" w:fill="FFFFFF"/>
        </w:rPr>
      </w:pPr>
      <w:r w:rsidRPr="00F91185">
        <w:rPr>
          <w:rFonts w:ascii="Arial" w:hAnsi="Arial" w:cs="Arial"/>
          <w:sz w:val="28"/>
          <w:szCs w:val="28"/>
          <w:shd w:val="clear" w:color="auto" w:fill="FFFFFF"/>
        </w:rPr>
        <w:t>At the time of serialization, if we don’t want to save value of a particular variable in a file, then we use </w:t>
      </w:r>
      <w:r w:rsidRPr="00F91185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>transient</w:t>
      </w:r>
      <w:r w:rsidRPr="00F91185">
        <w:rPr>
          <w:rFonts w:ascii="Arial" w:hAnsi="Arial" w:cs="Arial"/>
          <w:sz w:val="28"/>
          <w:szCs w:val="28"/>
          <w:shd w:val="clear" w:color="auto" w:fill="FFFFFF"/>
        </w:rPr>
        <w:t xml:space="preserve"> keyword. </w:t>
      </w:r>
    </w:p>
    <w:p w14:paraId="0F4B0BA0" w14:textId="77777777" w:rsidR="00080F9F" w:rsidRPr="00F91185" w:rsidRDefault="00080F9F" w:rsidP="00080F9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8"/>
          <w:szCs w:val="28"/>
          <w:shd w:val="clear" w:color="auto" w:fill="FFFFFF"/>
        </w:rPr>
      </w:pPr>
    </w:p>
    <w:p w14:paraId="2B50F854" w14:textId="159F7A2A" w:rsidR="00080F9F" w:rsidRPr="00F91185" w:rsidRDefault="00080F9F" w:rsidP="00080F9F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IN" w:eastAsia="en-IN"/>
        </w:rPr>
      </w:pPr>
      <w:r w:rsidRPr="00F91185">
        <w:rPr>
          <w:rFonts w:ascii="Arial" w:hAnsi="Arial" w:cs="Arial"/>
          <w:sz w:val="28"/>
          <w:szCs w:val="28"/>
          <w:shd w:val="clear" w:color="auto" w:fill="FFFFFF"/>
        </w:rPr>
        <w:t>When JVM comes across </w:t>
      </w:r>
      <w:r w:rsidRPr="00F91185">
        <w:rPr>
          <w:rFonts w:ascii="Arial" w:hAnsi="Arial" w:cs="Arial"/>
          <w:b/>
          <w:bCs/>
          <w:sz w:val="28"/>
          <w:szCs w:val="28"/>
          <w:bdr w:val="none" w:sz="0" w:space="0" w:color="auto" w:frame="1"/>
          <w:shd w:val="clear" w:color="auto" w:fill="FFFFFF"/>
        </w:rPr>
        <w:t>transient </w:t>
      </w:r>
      <w:r w:rsidRPr="00F91185">
        <w:rPr>
          <w:rFonts w:ascii="Arial" w:hAnsi="Arial" w:cs="Arial"/>
          <w:sz w:val="28"/>
          <w:szCs w:val="28"/>
          <w:shd w:val="clear" w:color="auto" w:fill="FFFFFF"/>
        </w:rPr>
        <w:t>keyword, it ignores original value of the variable and save default value of that variable data type.</w:t>
      </w:r>
    </w:p>
    <w:p w14:paraId="7F34F81D" w14:textId="2E1F7A08" w:rsidR="00CF187C" w:rsidRPr="00080F9F" w:rsidRDefault="00CF187C" w:rsidP="00CF187C">
      <w:pPr>
        <w:rPr>
          <w:sz w:val="28"/>
          <w:szCs w:val="28"/>
        </w:rPr>
      </w:pPr>
    </w:p>
    <w:p w14:paraId="08994460" w14:textId="7AE0C494" w:rsidR="00CF187C" w:rsidRDefault="00CF187C" w:rsidP="00CF187C"/>
    <w:p w14:paraId="1BE25A54" w14:textId="55B00608" w:rsidR="00CF187C" w:rsidRDefault="00CF187C" w:rsidP="00CF187C"/>
    <w:p w14:paraId="5CE43F9D" w14:textId="3B695AA7" w:rsidR="00CF187C" w:rsidRDefault="00CF187C" w:rsidP="00CF187C"/>
    <w:p w14:paraId="53C792BB" w14:textId="2A54F683" w:rsidR="00CF187C" w:rsidRDefault="00CF187C" w:rsidP="00CF187C"/>
    <w:p w14:paraId="1881CC9E" w14:textId="469398BF" w:rsidR="00CF187C" w:rsidRDefault="00CF187C" w:rsidP="00CF187C"/>
    <w:p w14:paraId="28223768" w14:textId="77777777" w:rsidR="00CF187C" w:rsidRDefault="00CF187C" w:rsidP="00CF187C"/>
    <w:p w14:paraId="799DD724" w14:textId="05092CAF" w:rsidR="00CF187C" w:rsidRDefault="00CF187C" w:rsidP="00CF187C"/>
    <w:p w14:paraId="19D4AE2E" w14:textId="0F2AC9C5" w:rsidR="00CF187C" w:rsidRDefault="00CF187C" w:rsidP="00CF187C"/>
    <w:p w14:paraId="778B40BD" w14:textId="343F7903" w:rsidR="00CF187C" w:rsidRDefault="00CF187C" w:rsidP="00CF187C"/>
    <w:p w14:paraId="021246BA" w14:textId="123010DC" w:rsidR="00CF187C" w:rsidRDefault="00CF187C" w:rsidP="00CF187C"/>
    <w:p w14:paraId="59037FBF" w14:textId="7648993A" w:rsidR="00CF187C" w:rsidRDefault="00CF187C" w:rsidP="00CF187C"/>
    <w:p w14:paraId="5A2B33EA" w14:textId="46737CF0" w:rsidR="00CF187C" w:rsidRDefault="00CF187C" w:rsidP="00CF187C"/>
    <w:p w14:paraId="578CD05D" w14:textId="50225D12" w:rsidR="00CF187C" w:rsidRDefault="00CF187C" w:rsidP="00CF187C"/>
    <w:p w14:paraId="51595AD9" w14:textId="77777777" w:rsidR="00CF187C" w:rsidRDefault="00CF187C" w:rsidP="00CF187C"/>
    <w:sectPr w:rsidR="00CF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E1E8E"/>
    <w:multiLevelType w:val="hybridMultilevel"/>
    <w:tmpl w:val="AE8CB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20E5315"/>
    <w:multiLevelType w:val="hybridMultilevel"/>
    <w:tmpl w:val="62B08112"/>
    <w:lvl w:ilvl="0" w:tplc="0764C5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0370A59"/>
    <w:multiLevelType w:val="multilevel"/>
    <w:tmpl w:val="6612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CAA2FC0"/>
    <w:multiLevelType w:val="multilevel"/>
    <w:tmpl w:val="19A4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1"/>
  </w:num>
  <w:num w:numId="4">
    <w:abstractNumId w:val="25"/>
  </w:num>
  <w:num w:numId="5">
    <w:abstractNumId w:val="15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4"/>
  </w:num>
  <w:num w:numId="21">
    <w:abstractNumId w:val="20"/>
  </w:num>
  <w:num w:numId="22">
    <w:abstractNumId w:val="12"/>
  </w:num>
  <w:num w:numId="23">
    <w:abstractNumId w:val="26"/>
  </w:num>
  <w:num w:numId="24">
    <w:abstractNumId w:val="14"/>
  </w:num>
  <w:num w:numId="25">
    <w:abstractNumId w:val="16"/>
  </w:num>
  <w:num w:numId="26">
    <w:abstractNumId w:val="10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87C"/>
    <w:rsid w:val="00080F9F"/>
    <w:rsid w:val="002E5D58"/>
    <w:rsid w:val="004E18CB"/>
    <w:rsid w:val="00535933"/>
    <w:rsid w:val="00645252"/>
    <w:rsid w:val="006D3D74"/>
    <w:rsid w:val="0083569A"/>
    <w:rsid w:val="00A9204E"/>
    <w:rsid w:val="00AC5CA6"/>
    <w:rsid w:val="00CF187C"/>
    <w:rsid w:val="00E24741"/>
    <w:rsid w:val="00F9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53B2"/>
  <w15:chartTrackingRefBased/>
  <w15:docId w15:val="{92F0CF99-7944-4C47-8D9A-274EAA1A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187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CF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8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1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quiz.geeksforgeeks.org/serialization-in-java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eeksforgeeks.org/overriding-equals-method-in-java/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SHA\AppData\Local\Microsoft\Office\16.0\DTS\en-US%7bA6063347-8C61-4522-A11C-9AEB26572713%7d\%7b7A551303-1CFB-4AC3-B07A-8918D0397EC2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D66DA0-52F0-48B7-B7D3-3878864EA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{7A551303-1CFB-4AC3-B07A-8918D0397EC2}tf02786999</Template>
  <TotalTime>0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</dc:creator>
  <cp:keywords/>
  <dc:description/>
  <cp:lastModifiedBy>Dell-Corei3</cp:lastModifiedBy>
  <cp:revision>2</cp:revision>
  <dcterms:created xsi:type="dcterms:W3CDTF">2020-06-15T06:27:00Z</dcterms:created>
  <dcterms:modified xsi:type="dcterms:W3CDTF">2020-06-15T06:27:00Z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